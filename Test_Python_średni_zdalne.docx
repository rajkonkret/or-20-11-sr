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4D4A975C" w14:textId="28ADF2E2" w:rsidR="008F397D" w:rsidRDefault="00B412F3" w:rsidP="002052E7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412F3">
              <w:rPr>
                <w:b/>
                <w:i/>
                <w:noProof/>
                <w:snapToGrid w:val="0"/>
                <w:sz w:val="32"/>
              </w:rPr>
              <w:t>Programowanie Python na poziomie średnio zaawansowanym</w:t>
            </w:r>
            <w:r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B412F3">
              <w:rPr>
                <w:b/>
                <w:i/>
                <w:noProof/>
                <w:snapToGrid w:val="0"/>
                <w:sz w:val="32"/>
              </w:rPr>
              <w:t>Akademia IT</w:t>
            </w:r>
          </w:p>
          <w:p w14:paraId="359D3701" w14:textId="5E0C8AC0" w:rsidR="008F397D" w:rsidRDefault="00B412F3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412F3">
              <w:rPr>
                <w:b/>
                <w:i/>
                <w:snapToGrid w:val="0"/>
              </w:rPr>
              <w:t>SK-PRO-ORANGE-PYSZ</w:t>
            </w:r>
          </w:p>
          <w:p w14:paraId="670084B9" w14:textId="26285557" w:rsidR="00B96C18" w:rsidRPr="00B96C18" w:rsidRDefault="00B96C18" w:rsidP="00B96C18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96C18">
              <w:rPr>
                <w:b/>
                <w:i/>
                <w:snapToGrid w:val="0"/>
              </w:rPr>
              <w:t xml:space="preserve">Data: </w:t>
            </w:r>
            <w:r w:rsidR="004052D5">
              <w:rPr>
                <w:b/>
                <w:i/>
                <w:snapToGrid w:val="0"/>
              </w:rPr>
              <w:t>20-23.11</w:t>
            </w:r>
            <w:r w:rsidR="008F397D">
              <w:rPr>
                <w:b/>
                <w:i/>
                <w:snapToGrid w:val="0"/>
              </w:rPr>
              <w:t>.2023</w:t>
            </w:r>
          </w:p>
          <w:p w14:paraId="67FA6378" w14:textId="4242DB18" w:rsidR="00DC7AE4" w:rsidRPr="00DC7AE4" w:rsidRDefault="00DC7AE4" w:rsidP="00DC7AE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C7AE4">
              <w:rPr>
                <w:b/>
                <w:i/>
                <w:snapToGrid w:val="0"/>
              </w:rPr>
              <w:t xml:space="preserve">Wykładowca: </w:t>
            </w:r>
            <w:r w:rsidR="008F397D">
              <w:rPr>
                <w:b/>
                <w:i/>
                <w:snapToGrid w:val="0"/>
              </w:rPr>
              <w:t>Radosław Janiak</w:t>
            </w:r>
          </w:p>
          <w:p w14:paraId="02D4FCBD" w14:textId="37978A42" w:rsidR="00174471" w:rsidRPr="00731BF3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F397D">
              <w:rPr>
                <w:b/>
                <w:i/>
                <w:snapToGrid w:val="0"/>
              </w:rPr>
              <w:t>23</w:t>
            </w:r>
            <w:r w:rsidR="00AD69DA">
              <w:rPr>
                <w:b/>
                <w:i/>
                <w:snapToGrid w:val="0"/>
              </w:rPr>
              <w:t>1</w:t>
            </w:r>
            <w:r w:rsidR="004052D5">
              <w:rPr>
                <w:b/>
                <w:i/>
                <w:snapToGrid w:val="0"/>
              </w:rPr>
              <w:t>120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8F397D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B412F3">
              <w:rPr>
                <w:b/>
                <w:i/>
                <w:snapToGrid w:val="0"/>
              </w:rPr>
              <w:t>K_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7E7DA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1320220696"/>
                <w:placeholder>
                  <w:docPart w:val="BD32C7AFAA46402683A900EC47A70D0B"/>
                </w:placeholder>
                <w:text/>
              </w:sdtPr>
              <w:sdtContent>
                <w:r w:rsidR="008F397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61CE678C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9B532F" w:rsidRPr="009B532F">
        <w:rPr>
          <w:b/>
          <w:bCs/>
        </w:rPr>
        <w:t>Jak nazywamy koncept pozwalający na ukrywanie szczegółów implementacji i wystawianie tylko potrzebnych funkcjonalności w Pythonie?</w:t>
      </w:r>
    </w:p>
    <w:p w14:paraId="36B038AA" w14:textId="3281CCB7" w:rsidR="0032612C" w:rsidRDefault="00000000" w:rsidP="0032612C">
      <w:pPr>
        <w:pStyle w:val="EgzaminOdpowiedz"/>
      </w:pPr>
      <w:sdt>
        <w:sdtPr>
          <w:rPr>
            <w:rFonts w:hint="eastAsia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Enkapsulacja</w:t>
      </w:r>
    </w:p>
    <w:p w14:paraId="217A9A11" w14:textId="5BA20455" w:rsidR="0032612C" w:rsidRDefault="00000000" w:rsidP="0032612C">
      <w:pPr>
        <w:pStyle w:val="EgzaminOdpowiedz"/>
      </w:pPr>
      <w:sdt>
        <w:sdtPr>
          <w:rPr>
            <w:rFonts w:hint="eastAsia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Dziedziczenie</w:t>
      </w:r>
    </w:p>
    <w:p w14:paraId="77753C83" w14:textId="356742DE" w:rsidR="0032612C" w:rsidRDefault="00000000" w:rsidP="0032612C">
      <w:pPr>
        <w:pStyle w:val="EgzaminOdpowiedz"/>
      </w:pPr>
      <w:sdt>
        <w:sdtPr>
          <w:rPr>
            <w:rFonts w:hint="eastAsia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Polimorfizm</w:t>
      </w:r>
    </w:p>
    <w:p w14:paraId="679F7296" w14:textId="0389C633" w:rsidR="0032612C" w:rsidRDefault="00000000" w:rsidP="0032612C">
      <w:pPr>
        <w:pStyle w:val="EgzaminOdpowiedz"/>
      </w:pPr>
      <w:sdt>
        <w:sdtPr>
          <w:rPr>
            <w:rFonts w:hint="eastAsia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9B532F">
            <w:rPr>
              <w:rFonts w:ascii="Segoe UI Symbol" w:hAnsi="Segoe UI Symbol" w:cs="Segoe UI Symbol"/>
            </w:rPr>
            <w:t>☐</w:t>
          </w:r>
        </w:sdtContent>
      </w:sdt>
      <w:r w:rsidR="007149A9">
        <w:t xml:space="preserve"> </w:t>
      </w:r>
      <w:r w:rsidR="009B532F" w:rsidRPr="009B532F">
        <w:t>Abstrakcja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6C03305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W jakim celu używa się metody</w:t>
      </w:r>
      <w:r w:rsidR="009B532F" w:rsidRPr="00620600">
        <w:rPr>
          <w:rFonts w:ascii="Segoe UI" w:hAnsi="Segoe UI" w:cs="Segoe UI"/>
          <w:color w:val="374151"/>
          <w:lang w:eastAsia="pl-PL"/>
        </w:rPr>
        <w:t xml:space="preserve"> </w:t>
      </w:r>
      <w:r w:rsidR="009B532F" w:rsidRPr="00620600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__missing__()</w:t>
      </w:r>
      <w:r w:rsidR="009B532F" w:rsidRPr="00620600">
        <w:rPr>
          <w:rFonts w:ascii="Segoe UI" w:hAnsi="Segoe UI" w:cs="Segoe UI"/>
          <w:color w:val="374151"/>
          <w:lang w:eastAsia="pl-PL"/>
        </w:rPr>
        <w:t xml:space="preserve"> </w:t>
      </w:r>
      <w:r w:rsidR="009B532F" w:rsidRPr="009B532F">
        <w:rPr>
          <w:b/>
          <w:bCs/>
        </w:rPr>
        <w:t>w Pythonie?</w:t>
      </w:r>
    </w:p>
    <w:p w14:paraId="5BAC2952" w14:textId="31FB9824" w:rsidR="00B96C18" w:rsidRDefault="00000000" w:rsidP="00B96C18">
      <w:pPr>
        <w:pStyle w:val="EgzaminOdpowiedz"/>
      </w:pPr>
      <w:sdt>
        <w:sdtPr>
          <w:rPr>
            <w:rFonts w:hint="eastAsia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 zachowanie słownika, gdy wyszukiwany klucz nie istnieje</w:t>
      </w:r>
    </w:p>
    <w:p w14:paraId="76BA1404" w14:textId="38A3697E" w:rsidR="00B96C18" w:rsidRDefault="00000000" w:rsidP="00B96C18">
      <w:pPr>
        <w:pStyle w:val="EgzaminOdpowiedz"/>
      </w:pPr>
      <w:sdt>
        <w:sdtPr>
          <w:rPr>
            <w:rFonts w:hint="eastAsia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 zachowanie klasy, gdy brakuje jednej z jej metod</w:t>
      </w:r>
    </w:p>
    <w:p w14:paraId="5B9EC680" w14:textId="0C5F3A2A" w:rsidR="00B96C18" w:rsidRDefault="00000000" w:rsidP="00B96C18">
      <w:pPr>
        <w:pStyle w:val="EgzaminOdpowiedz"/>
      </w:pPr>
      <w:sdt>
        <w:sdtPr>
          <w:rPr>
            <w:rFonts w:hint="eastAsia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zdefiniować, co się dzieje, gdy brakuje wartości w liście</w:t>
      </w:r>
    </w:p>
    <w:p w14:paraId="75320FD0" w14:textId="4DE80941" w:rsidR="00B96C18" w:rsidRDefault="00000000" w:rsidP="00B96C18">
      <w:pPr>
        <w:pStyle w:val="EgzaminOdpowiedz"/>
      </w:pPr>
      <w:sdt>
        <w:sdtPr>
          <w:rPr>
            <w:rFonts w:hint="eastAsia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Aby zdefiniować, co się dzieje, gdy brakuje modułu w importowanych bibliotekach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2CDD0C9E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Jak nazywamy funkcję, która jest definiowana wewnątrz innej funkcji?</w:t>
      </w:r>
    </w:p>
    <w:p w14:paraId="1089EB35" w14:textId="6B3315A8" w:rsidR="00B96C18" w:rsidRDefault="00000000" w:rsidP="00B96C18">
      <w:pPr>
        <w:pStyle w:val="EgzaminOdpowiedz"/>
      </w:pPr>
      <w:sdt>
        <w:sdtPr>
          <w:rPr>
            <w:rFonts w:hint="eastAsia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zagnieżdżona</w:t>
      </w:r>
    </w:p>
    <w:p w14:paraId="16110BD3" w14:textId="561A2214" w:rsidR="00B96C18" w:rsidRDefault="00000000" w:rsidP="00B96C18">
      <w:pPr>
        <w:pStyle w:val="EgzaminOdpowiedz"/>
      </w:pPr>
      <w:sdt>
        <w:sdtPr>
          <w:rPr>
            <w:rFonts w:hint="eastAsia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anonimowa</w:t>
      </w:r>
    </w:p>
    <w:p w14:paraId="26FF60A4" w14:textId="2EE9C409" w:rsidR="00B96C18" w:rsidRDefault="00000000" w:rsidP="00B96C18">
      <w:pPr>
        <w:pStyle w:val="EgzaminOdpowiedz"/>
      </w:pPr>
      <w:sdt>
        <w:sdtPr>
          <w:rPr>
            <w:rFonts w:hint="eastAsia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 wyższego rzędu</w:t>
      </w:r>
    </w:p>
    <w:p w14:paraId="2E2B35E4" w14:textId="0956A6D9" w:rsidR="00B96C18" w:rsidRDefault="00000000" w:rsidP="00B96C18">
      <w:pPr>
        <w:pStyle w:val="EgzaminOdpowiedz"/>
      </w:pPr>
      <w:sdt>
        <w:sdtPr>
          <w:rPr>
            <w:rFonts w:hint="eastAsia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9B532F" w:rsidRPr="009B532F">
        <w:t xml:space="preserve"> Funkcja rekurencyjna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6018648B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Co oznacza, gdy mówimy, że Python ma "silne typowanie"?</w:t>
      </w:r>
    </w:p>
    <w:p w14:paraId="748F7A74" w14:textId="50C90D30" w:rsidR="00B96C18" w:rsidRDefault="00000000" w:rsidP="00B96C18">
      <w:pPr>
        <w:pStyle w:val="EgzaminOdpowiedz"/>
      </w:pPr>
      <w:sdt>
        <w:sdtPr>
          <w:rPr>
            <w:rFonts w:hint="eastAsia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 xml:space="preserve">Zmienne są automatycznie typowane na podstawie wartości, które otrzymują </w:t>
      </w:r>
    </w:p>
    <w:p w14:paraId="3F59A0DD" w14:textId="24DD2978" w:rsidR="00B96C18" w:rsidRDefault="00000000" w:rsidP="00B96C18">
      <w:pPr>
        <w:pStyle w:val="EgzaminOdpowiedz"/>
      </w:pPr>
      <w:sdt>
        <w:sdtPr>
          <w:rPr>
            <w:rFonts w:hint="eastAsia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Typy zmiennych można zmieniać dynamicznie</w:t>
      </w:r>
    </w:p>
    <w:p w14:paraId="6C7D0756" w14:textId="684AC50F" w:rsidR="00B96C18" w:rsidRDefault="00000000" w:rsidP="00B96C18">
      <w:pPr>
        <w:pStyle w:val="EgzaminOdpowiedz"/>
      </w:pPr>
      <w:sdt>
        <w:sdtPr>
          <w:rPr>
            <w:rFonts w:hint="eastAsia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Wartości zmiennych nie są automatycznie konwertowane na inne typy podczas operacji</w:t>
      </w:r>
    </w:p>
    <w:p w14:paraId="23F5A570" w14:textId="77777777" w:rsidR="009B532F" w:rsidRPr="009B532F" w:rsidRDefault="00000000" w:rsidP="009B532F">
      <w:pPr>
        <w:pStyle w:val="EgzaminOdpowiedz"/>
      </w:pPr>
      <w:sdt>
        <w:sdtPr>
          <w:rPr>
            <w:rFonts w:hint="eastAsia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Typy zmiennych są definiowane przed użyciem</w:t>
      </w:r>
    </w:p>
    <w:p w14:paraId="138F7245" w14:textId="21D87FE6" w:rsidR="00B96C18" w:rsidRDefault="00B96C18" w:rsidP="00B96C18">
      <w:pPr>
        <w:pStyle w:val="EgzaminOdpowiedz"/>
      </w:pP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1F4325A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Co to jest dekorator w Pythonie?</w:t>
      </w:r>
    </w:p>
    <w:p w14:paraId="6AC827D4" w14:textId="7520830C" w:rsidR="00B96C18" w:rsidRDefault="00000000" w:rsidP="00B96C18">
      <w:pPr>
        <w:pStyle w:val="EgzaminOdpowiedz"/>
      </w:pPr>
      <w:sdt>
        <w:sdtPr>
          <w:rPr>
            <w:rFonts w:hint="eastAsia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Wzorzec projektowy</w:t>
      </w:r>
    </w:p>
    <w:p w14:paraId="1BACEA14" w14:textId="34728889" w:rsidR="00B96C18" w:rsidRDefault="00000000" w:rsidP="00B96C18">
      <w:pPr>
        <w:pStyle w:val="EgzaminOdpowiedz"/>
      </w:pPr>
      <w:sdt>
        <w:sdtPr>
          <w:rPr>
            <w:rFonts w:hint="eastAsia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Funkcja, która przyjmuje inną funkcję jako argument i zwraca nową funkcję</w:t>
      </w:r>
    </w:p>
    <w:p w14:paraId="539CB0B2" w14:textId="6430C5F0" w:rsidR="00B96C18" w:rsidRDefault="00000000" w:rsidP="00B96C18">
      <w:pPr>
        <w:pStyle w:val="EgzaminOdpowiedz"/>
      </w:pPr>
      <w:sdt>
        <w:sdtPr>
          <w:rPr>
            <w:rFonts w:hint="eastAsia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Sposób dodawania metadanych do funkcji</w:t>
      </w:r>
    </w:p>
    <w:p w14:paraId="3D3375AE" w14:textId="6A08D289" w:rsidR="00B96C18" w:rsidRDefault="00000000" w:rsidP="00B96C18">
      <w:pPr>
        <w:pStyle w:val="EgzaminOdpowiedz"/>
      </w:pPr>
      <w:sdt>
        <w:sdtPr>
          <w:rPr>
            <w:rFonts w:hint="eastAsia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Funkcja, która wykonuje wiele ról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1079200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Który z poniższych nie jest wbudowanym typem danych w Pythonie?</w:t>
      </w:r>
    </w:p>
    <w:p w14:paraId="7D16307D" w14:textId="490B3295" w:rsidR="00B96C18" w:rsidRDefault="00000000" w:rsidP="00B96C18">
      <w:pPr>
        <w:pStyle w:val="EgzaminOdpowiedz"/>
      </w:pPr>
      <w:sdt>
        <w:sdtPr>
          <w:rPr>
            <w:rFonts w:hint="eastAsia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List</w:t>
      </w:r>
    </w:p>
    <w:p w14:paraId="574F2FF5" w14:textId="71F8814D" w:rsidR="00B96C18" w:rsidRDefault="00000000" w:rsidP="00B96C18">
      <w:pPr>
        <w:pStyle w:val="EgzaminOdpowiedz"/>
      </w:pPr>
      <w:sdt>
        <w:sdtPr>
          <w:rPr>
            <w:rFonts w:hint="eastAsia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Tuple</w:t>
      </w:r>
    </w:p>
    <w:p w14:paraId="2CBEB64D" w14:textId="77777777" w:rsidR="009B532F" w:rsidRPr="009B532F" w:rsidRDefault="00000000" w:rsidP="00B96C18">
      <w:pPr>
        <w:pStyle w:val="EgzaminOdpowiedz"/>
      </w:pPr>
      <w:sdt>
        <w:sdtPr>
          <w:rPr>
            <w:rFonts w:hint="eastAsia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9B532F" w:rsidRPr="009B532F">
        <w:t xml:space="preserve"> Set </w:t>
      </w:r>
    </w:p>
    <w:p w14:paraId="6D4A91AC" w14:textId="4E169A86" w:rsidR="00B96C18" w:rsidRDefault="00000000" w:rsidP="00B96C18">
      <w:pPr>
        <w:pStyle w:val="EgzaminOdpowiedz"/>
      </w:pPr>
      <w:sdt>
        <w:sdtPr>
          <w:rPr>
            <w:rFonts w:hint="eastAsia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Array</w:t>
      </w:r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1FE274" w14:textId="6CDA8C9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Jaka jest różnica między __str__ a __repr__?</w:t>
      </w:r>
    </w:p>
    <w:p w14:paraId="213F5DA0" w14:textId="4ED9D4F8" w:rsidR="00B96C18" w:rsidRDefault="00000000" w:rsidP="00B96C18">
      <w:pPr>
        <w:pStyle w:val="EgzaminOdpowiedz"/>
      </w:pPr>
      <w:sdt>
        <w:sdtPr>
          <w:rPr>
            <w:rFonts w:hint="eastAsia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__str__ jest używany do reprezentacji łańcuchowej, __repr__ do reprezentacji słownika</w:t>
      </w:r>
    </w:p>
    <w:p w14:paraId="16F782AB" w14:textId="79C6E739" w:rsidR="00B96C18" w:rsidRDefault="00000000" w:rsidP="00B96C18">
      <w:pPr>
        <w:pStyle w:val="EgzaminOdpowiedz"/>
      </w:pPr>
      <w:sdt>
        <w:sdtPr>
          <w:rPr>
            <w:rFonts w:hint="eastAsia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__str__ jest używany do reprezentacji łańcuchowej, __repr__ do reprezentacji obiektu w sposób czytelny dla dewelopera</w:t>
      </w:r>
    </w:p>
    <w:p w14:paraId="305C8ECC" w14:textId="5A5FC019" w:rsidR="00B96C18" w:rsidRDefault="00000000" w:rsidP="00B96C18">
      <w:pPr>
        <w:pStyle w:val="EgzaminOdpowiedz"/>
      </w:pPr>
      <w:sdt>
        <w:sdtPr>
          <w:rPr>
            <w:rFonts w:hint="eastAsia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__str__ jest używane dla wszystkich obiektów, __repr__ tylko dla obiektów klasy</w:t>
      </w:r>
    </w:p>
    <w:p w14:paraId="69DEF62F" w14:textId="51E2E095" w:rsidR="00B96C18" w:rsidRDefault="00000000" w:rsidP="00B96C18">
      <w:pPr>
        <w:pStyle w:val="EgzaminOdpowiedz"/>
      </w:pPr>
      <w:sdt>
        <w:sdtPr>
          <w:rPr>
            <w:rFonts w:hint="eastAsia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Brak różnic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F63CC4B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 xml:space="preserve">Co to jest "list comprehension"? </w:t>
      </w:r>
    </w:p>
    <w:p w14:paraId="7114C20C" w14:textId="39EBE21F" w:rsidR="00B96C18" w:rsidRDefault="00000000" w:rsidP="00B96C18">
      <w:pPr>
        <w:pStyle w:val="EgzaminOdpowiedz"/>
      </w:pPr>
      <w:sdt>
        <w:sdtPr>
          <w:rPr>
            <w:rFonts w:hint="eastAsia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Wzorzec projektowy dla list</w:t>
      </w:r>
    </w:p>
    <w:p w14:paraId="446533C1" w14:textId="19F17134" w:rsidR="00B96C18" w:rsidRDefault="00000000" w:rsidP="00B96C18">
      <w:pPr>
        <w:pStyle w:val="EgzaminOdpowiedz"/>
      </w:pPr>
      <w:sdt>
        <w:sdtPr>
          <w:rPr>
            <w:rFonts w:hint="eastAsia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Sposób na szybsze przetwarzanie list</w:t>
      </w:r>
    </w:p>
    <w:p w14:paraId="797F5471" w14:textId="330864A4" w:rsidR="00B96C18" w:rsidRDefault="00000000" w:rsidP="00B96C18">
      <w:pPr>
        <w:pStyle w:val="EgzaminOdpowiedz"/>
      </w:pPr>
      <w:sdt>
        <w:sdtPr>
          <w:rPr>
            <w:rFonts w:hint="eastAsia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 xml:space="preserve">Skrócona składnia do tworzenia nowych list na podstawie istniejących kolekcji </w:t>
      </w:r>
    </w:p>
    <w:p w14:paraId="24D77162" w14:textId="22A527A2" w:rsidR="00B96C18" w:rsidRDefault="00000000" w:rsidP="00B96C18">
      <w:pPr>
        <w:pStyle w:val="EgzaminOdpowiedz"/>
      </w:pPr>
      <w:sdt>
        <w:sdtPr>
          <w:rPr>
            <w:rFonts w:hint="eastAsia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Nazwa metody, która wykonuje operacje na listach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4B5FC11A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Co to jest "context manager" w Pythonie?</w:t>
      </w:r>
    </w:p>
    <w:p w14:paraId="13E8276C" w14:textId="30584300" w:rsidR="00B96C18" w:rsidRDefault="00000000" w:rsidP="00B96C18">
      <w:pPr>
        <w:pStyle w:val="EgzaminOdpowiedz"/>
      </w:pPr>
      <w:sdt>
        <w:sdtPr>
          <w:rPr>
            <w:rFonts w:hint="eastAsia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Specjalna klasa służąca do zarządzania zasobami, takimi jak pliki, połączenia sieciowe czy blokady</w:t>
      </w:r>
    </w:p>
    <w:p w14:paraId="4C3D18B9" w14:textId="0763BC2F" w:rsidR="00B96C18" w:rsidRDefault="00000000" w:rsidP="00B96C18">
      <w:pPr>
        <w:pStyle w:val="EgzaminOdpowiedz"/>
      </w:pPr>
      <w:sdt>
        <w:sdtPr>
          <w:rPr>
            <w:rFonts w:hint="eastAsia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Mechanizm zarządzania pamięcią używany przez interpreter Pythona</w:t>
      </w:r>
    </w:p>
    <w:p w14:paraId="5EEA5DC7" w14:textId="0A1F9130" w:rsidR="00B96C18" w:rsidRDefault="00000000" w:rsidP="00B96C18">
      <w:pPr>
        <w:pStyle w:val="EgzaminOdpowiedz"/>
      </w:pPr>
      <w:sdt>
        <w:sdtPr>
          <w:rPr>
            <w:rFonts w:hint="eastAsia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Menadżer modułów używany do importowania bibliotek</w:t>
      </w:r>
    </w:p>
    <w:p w14:paraId="601C7CB3" w14:textId="795CC709" w:rsidR="00B96C18" w:rsidRDefault="00000000" w:rsidP="00B96C18">
      <w:pPr>
        <w:pStyle w:val="EgzaminOdpowiedz"/>
      </w:pPr>
      <w:sdt>
        <w:sdtPr>
          <w:rPr>
            <w:rFonts w:hint="eastAsia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Nazwa metody, która wykonuje operacje na listach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6A039D9D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9B532F" w:rsidRPr="009B532F">
        <w:rPr>
          <w:b/>
          <w:bCs/>
        </w:rPr>
        <w:t>Co oznacza słowo kluczowe yield w Pythonie?</w:t>
      </w:r>
    </w:p>
    <w:p w14:paraId="01C256E6" w14:textId="2028868B" w:rsidR="00B96C18" w:rsidRDefault="00000000" w:rsidP="00B96C18">
      <w:pPr>
        <w:pStyle w:val="EgzaminOdpowiedz"/>
      </w:pPr>
      <w:sdt>
        <w:sdtPr>
          <w:rPr>
            <w:rFonts w:hint="eastAsia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Zwraca wartość z funkcji i kończy jej wykonywanie</w:t>
      </w:r>
    </w:p>
    <w:p w14:paraId="178C6510" w14:textId="7CBE0718" w:rsidR="00B96C18" w:rsidRDefault="00000000" w:rsidP="00B96C18">
      <w:pPr>
        <w:pStyle w:val="EgzaminOdpowiedz"/>
      </w:pPr>
      <w:sdt>
        <w:sdtPr>
          <w:rPr>
            <w:rFonts w:hint="eastAsia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Wstrzymuje wykonywanie funkcji, zwracając wartość, a następnie wznawia działanie funkcji skąd się zatrzymała</w:t>
      </w:r>
    </w:p>
    <w:p w14:paraId="000DD070" w14:textId="5BBD2C14" w:rsidR="00B96C18" w:rsidRDefault="00000000" w:rsidP="00B96C18">
      <w:pPr>
        <w:pStyle w:val="EgzaminOdpowiedz"/>
      </w:pPr>
      <w:sdt>
        <w:sdtPr>
          <w:rPr>
            <w:rFonts w:hint="eastAsia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Wstrzymuje wykonywanie bieżącej iteracji pętli</w:t>
      </w:r>
    </w:p>
    <w:p w14:paraId="2D0216F4" w14:textId="381C9CC1" w:rsidR="00B96C18" w:rsidRDefault="00000000" w:rsidP="00B96C18">
      <w:pPr>
        <w:pStyle w:val="EgzaminOdpowiedz"/>
      </w:pPr>
      <w:sdt>
        <w:sdtPr>
          <w:rPr>
            <w:rFonts w:hint="eastAsia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9B532F">
            <w:rPr>
              <w:rFonts w:ascii="Segoe UI Symbol" w:hAnsi="Segoe UI Symbol" w:cs="Segoe UI Symbol"/>
            </w:rPr>
            <w:t>☐</w:t>
          </w:r>
        </w:sdtContent>
      </w:sdt>
      <w:r w:rsidR="00B96C18">
        <w:t xml:space="preserve"> </w:t>
      </w:r>
      <w:r w:rsidR="009B532F" w:rsidRPr="009B532F">
        <w:t>Wskazuje, że funkcja jest dekoratorem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FF15FA0" w14:textId="605B0AA2" w:rsidR="009B532F" w:rsidRPr="0032612C" w:rsidRDefault="009B532F" w:rsidP="009B532F">
      <w:pPr>
        <w:pStyle w:val="EgzaminPytanie"/>
        <w:rPr>
          <w:b/>
          <w:bCs/>
        </w:rPr>
      </w:pPr>
      <w:r>
        <w:rPr>
          <w:b/>
          <w:bCs/>
        </w:rPr>
        <w:lastRenderedPageBreak/>
        <w:t>11</w:t>
      </w:r>
      <w:r w:rsidRPr="0032612C">
        <w:rPr>
          <w:b/>
          <w:bCs/>
        </w:rPr>
        <w:t xml:space="preserve">) </w:t>
      </w:r>
      <w:r w:rsidRPr="009B532F">
        <w:rPr>
          <w:b/>
          <w:bCs/>
        </w:rPr>
        <w:t>Jakiego słowa kluczowego używamy do tworzenia własnych wyjątków?</w:t>
      </w:r>
    </w:p>
    <w:p w14:paraId="29EE6191" w14:textId="30200992" w:rsidR="009B532F" w:rsidRDefault="00000000" w:rsidP="009B532F">
      <w:pPr>
        <w:pStyle w:val="EgzaminOdpowiedz"/>
      </w:pPr>
      <w:sdt>
        <w:sdtPr>
          <w:rPr>
            <w:rFonts w:hint="eastAsia"/>
          </w:rPr>
          <w:id w:val="4731837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raise</w:t>
      </w:r>
    </w:p>
    <w:p w14:paraId="3921D124" w14:textId="2F973673" w:rsidR="009B532F" w:rsidRDefault="00000000" w:rsidP="009B532F">
      <w:pPr>
        <w:pStyle w:val="EgzaminOdpowiedz"/>
      </w:pPr>
      <w:sdt>
        <w:sdtPr>
          <w:rPr>
            <w:rFonts w:hint="eastAsia"/>
          </w:rPr>
          <w:id w:val="6636632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assert</w:t>
      </w:r>
    </w:p>
    <w:p w14:paraId="61612745" w14:textId="7D23FCAE" w:rsidR="009B532F" w:rsidRDefault="00000000" w:rsidP="009B532F">
      <w:pPr>
        <w:pStyle w:val="EgzaminOdpowiedz"/>
      </w:pPr>
      <w:sdt>
        <w:sdtPr>
          <w:rPr>
            <w:rFonts w:hint="eastAsia"/>
          </w:rPr>
          <w:id w:val="16789989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except</w:t>
      </w:r>
    </w:p>
    <w:p w14:paraId="672C700F" w14:textId="62DC8FE3" w:rsidR="009B532F" w:rsidRDefault="00000000" w:rsidP="009B532F">
      <w:pPr>
        <w:pStyle w:val="EgzaminOdpowiedz"/>
      </w:pPr>
      <w:sdt>
        <w:sdtPr>
          <w:rPr>
            <w:rFonts w:hint="eastAsia"/>
          </w:rPr>
          <w:id w:val="341656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class</w:t>
      </w:r>
    </w:p>
    <w:p w14:paraId="0BFDAA01" w14:textId="77777777" w:rsidR="009B532F" w:rsidRDefault="009B532F" w:rsidP="009B532F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25355176"/>
          <w:placeholder>
            <w:docPart w:val="9428AA3AC7D545B38D5CF0E76787DACA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2ED3E22A" w:rsidR="00B96C18" w:rsidRDefault="00B96C18" w:rsidP="00B96C18">
      <w:pPr>
        <w:pStyle w:val="EgzaminPytanie"/>
      </w:pPr>
    </w:p>
    <w:p w14:paraId="5A19863A" w14:textId="227FE88D" w:rsidR="009B532F" w:rsidRPr="0032612C" w:rsidRDefault="009B532F" w:rsidP="009B532F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Pr="009B532F">
        <w:rPr>
          <w:b/>
          <w:bCs/>
        </w:rPr>
        <w:t>Jak wywołać konstruktor klasy nadrzędnej w Pythonie 3?</w:t>
      </w:r>
    </w:p>
    <w:p w14:paraId="203F3E62" w14:textId="1699F207" w:rsidR="009B532F" w:rsidRDefault="00000000" w:rsidP="009B532F">
      <w:pPr>
        <w:pStyle w:val="EgzaminOdpowiedz"/>
      </w:pPr>
      <w:sdt>
        <w:sdtPr>
          <w:rPr>
            <w:rFonts w:hint="eastAsia"/>
          </w:rPr>
          <w:id w:val="8472967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super().__init__()</w:t>
      </w:r>
    </w:p>
    <w:p w14:paraId="3548EAE0" w14:textId="531277F5" w:rsidR="009B532F" w:rsidRDefault="00000000" w:rsidP="009B532F">
      <w:pPr>
        <w:pStyle w:val="EgzaminOdpowiedz"/>
      </w:pPr>
      <w:sdt>
        <w:sdtPr>
          <w:rPr>
            <w:rFonts w:hint="eastAsia"/>
          </w:rPr>
          <w:id w:val="-803308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super(self).init__()</w:t>
      </w:r>
    </w:p>
    <w:p w14:paraId="496772D5" w14:textId="791F5A20" w:rsidR="009B532F" w:rsidRDefault="00000000" w:rsidP="009B532F">
      <w:pPr>
        <w:pStyle w:val="EgzaminOdpowiedz"/>
      </w:pPr>
      <w:sdt>
        <w:sdtPr>
          <w:rPr>
            <w:rFonts w:hint="eastAsia"/>
          </w:rPr>
          <w:id w:val="-1204696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super(self, Class).init()</w:t>
      </w:r>
    </w:p>
    <w:p w14:paraId="20AD3EF5" w14:textId="07669C51" w:rsidR="009B532F" w:rsidRDefault="00000000" w:rsidP="009B532F">
      <w:pPr>
        <w:pStyle w:val="EgzaminOdpowiedz"/>
      </w:pPr>
      <w:sdt>
        <w:sdtPr>
          <w:rPr>
            <w:rFonts w:hint="eastAsia"/>
          </w:rPr>
          <w:id w:val="9488157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B532F" w:rsidRPr="009B532F">
            <w:rPr>
              <w:rFonts w:ascii="Segoe UI Symbol" w:hAnsi="Segoe UI Symbol" w:cs="Segoe UI Symbol"/>
            </w:rPr>
            <w:t>☐</w:t>
          </w:r>
        </w:sdtContent>
      </w:sdt>
      <w:r w:rsidR="009B532F">
        <w:t xml:space="preserve"> </w:t>
      </w:r>
      <w:r w:rsidR="009B532F" w:rsidRPr="009B532F">
        <w:t>super(Class, self).init()</w:t>
      </w:r>
    </w:p>
    <w:p w14:paraId="46FD5F4D" w14:textId="77777777" w:rsidR="009B532F" w:rsidRDefault="009B532F" w:rsidP="009B532F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09985101"/>
          <w:placeholder>
            <w:docPart w:val="2D8941DC8B9C499CBE2EE78C9D488E77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198429F" w14:textId="77777777" w:rsidR="009B532F" w:rsidRPr="009B532F" w:rsidRDefault="009B532F" w:rsidP="009B532F">
      <w:pPr>
        <w:pStyle w:val="EgzaminOdpowiedz"/>
      </w:pPr>
    </w:p>
    <w:sectPr w:rsidR="009B532F" w:rsidRPr="009B532F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F01E" w14:textId="77777777" w:rsidR="000636AA" w:rsidRDefault="000636AA">
      <w:r>
        <w:separator/>
      </w:r>
    </w:p>
  </w:endnote>
  <w:endnote w:type="continuationSeparator" w:id="0">
    <w:p w14:paraId="461A0493" w14:textId="77777777" w:rsidR="000636AA" w:rsidRDefault="0006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D6D4" w14:textId="77777777" w:rsidR="000636AA" w:rsidRDefault="000636AA">
      <w:r>
        <w:separator/>
      </w:r>
    </w:p>
  </w:footnote>
  <w:footnote w:type="continuationSeparator" w:id="0">
    <w:p w14:paraId="066ADE9C" w14:textId="77777777" w:rsidR="000636AA" w:rsidRDefault="00063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B5F5B8A"/>
    <w:multiLevelType w:val="multilevel"/>
    <w:tmpl w:val="16E0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1094626">
    <w:abstractNumId w:val="0"/>
  </w:num>
  <w:num w:numId="2" w16cid:durableId="969288348">
    <w:abstractNumId w:val="1"/>
  </w:num>
  <w:num w:numId="3" w16cid:durableId="1017073650">
    <w:abstractNumId w:val="2"/>
  </w:num>
  <w:num w:numId="4" w16cid:durableId="1355813956">
    <w:abstractNumId w:val="3"/>
  </w:num>
  <w:num w:numId="5" w16cid:durableId="1227063181">
    <w:abstractNumId w:val="4"/>
  </w:num>
  <w:num w:numId="6" w16cid:durableId="358243945">
    <w:abstractNumId w:val="5"/>
  </w:num>
  <w:num w:numId="7" w16cid:durableId="1673527717">
    <w:abstractNumId w:val="6"/>
  </w:num>
  <w:num w:numId="8" w16cid:durableId="1338772608">
    <w:abstractNumId w:val="7"/>
  </w:num>
  <w:num w:numId="9" w16cid:durableId="1653675378">
    <w:abstractNumId w:val="8"/>
  </w:num>
  <w:num w:numId="10" w16cid:durableId="960722111">
    <w:abstractNumId w:val="9"/>
  </w:num>
  <w:num w:numId="11" w16cid:durableId="1744134617">
    <w:abstractNumId w:val="10"/>
  </w:num>
  <w:num w:numId="12" w16cid:durableId="1475179799">
    <w:abstractNumId w:val="11"/>
  </w:num>
  <w:num w:numId="13" w16cid:durableId="2091002462">
    <w:abstractNumId w:val="12"/>
  </w:num>
  <w:num w:numId="14" w16cid:durableId="2079397923">
    <w:abstractNumId w:val="13"/>
  </w:num>
  <w:num w:numId="15" w16cid:durableId="714503255">
    <w:abstractNumId w:val="16"/>
  </w:num>
  <w:num w:numId="16" w16cid:durableId="1738627913">
    <w:abstractNumId w:val="38"/>
  </w:num>
  <w:num w:numId="17" w16cid:durableId="1767383062">
    <w:abstractNumId w:val="45"/>
  </w:num>
  <w:num w:numId="18" w16cid:durableId="1066953048">
    <w:abstractNumId w:val="14"/>
  </w:num>
  <w:num w:numId="19" w16cid:durableId="907963935">
    <w:abstractNumId w:val="34"/>
  </w:num>
  <w:num w:numId="20" w16cid:durableId="2024629410">
    <w:abstractNumId w:val="19"/>
  </w:num>
  <w:num w:numId="21" w16cid:durableId="977610714">
    <w:abstractNumId w:val="27"/>
  </w:num>
  <w:num w:numId="22" w16cid:durableId="1663583043">
    <w:abstractNumId w:val="37"/>
  </w:num>
  <w:num w:numId="23" w16cid:durableId="1419406871">
    <w:abstractNumId w:val="26"/>
  </w:num>
  <w:num w:numId="24" w16cid:durableId="1328899134">
    <w:abstractNumId w:val="46"/>
  </w:num>
  <w:num w:numId="25" w16cid:durableId="1597471407">
    <w:abstractNumId w:val="33"/>
  </w:num>
  <w:num w:numId="26" w16cid:durableId="2102411048">
    <w:abstractNumId w:val="35"/>
  </w:num>
  <w:num w:numId="27" w16cid:durableId="1640258639">
    <w:abstractNumId w:val="17"/>
  </w:num>
  <w:num w:numId="28" w16cid:durableId="1993367429">
    <w:abstractNumId w:val="23"/>
  </w:num>
  <w:num w:numId="29" w16cid:durableId="1549488350">
    <w:abstractNumId w:val="44"/>
  </w:num>
  <w:num w:numId="30" w16cid:durableId="2101488908">
    <w:abstractNumId w:val="36"/>
  </w:num>
  <w:num w:numId="31" w16cid:durableId="1296181342">
    <w:abstractNumId w:val="30"/>
  </w:num>
  <w:num w:numId="32" w16cid:durableId="111629347">
    <w:abstractNumId w:val="22"/>
  </w:num>
  <w:num w:numId="33" w16cid:durableId="414285649">
    <w:abstractNumId w:val="21"/>
  </w:num>
  <w:num w:numId="34" w16cid:durableId="380785821">
    <w:abstractNumId w:val="40"/>
  </w:num>
  <w:num w:numId="35" w16cid:durableId="1436368964">
    <w:abstractNumId w:val="28"/>
  </w:num>
  <w:num w:numId="36" w16cid:durableId="2111898874">
    <w:abstractNumId w:val="24"/>
  </w:num>
  <w:num w:numId="37" w16cid:durableId="305667287">
    <w:abstractNumId w:val="41"/>
  </w:num>
  <w:num w:numId="38" w16cid:durableId="1723560044">
    <w:abstractNumId w:val="20"/>
  </w:num>
  <w:num w:numId="39" w16cid:durableId="2075471112">
    <w:abstractNumId w:val="29"/>
  </w:num>
  <w:num w:numId="40" w16cid:durableId="1193542273">
    <w:abstractNumId w:val="39"/>
  </w:num>
  <w:num w:numId="41" w16cid:durableId="1820683562">
    <w:abstractNumId w:val="15"/>
  </w:num>
  <w:num w:numId="42" w16cid:durableId="997728474">
    <w:abstractNumId w:val="32"/>
  </w:num>
  <w:num w:numId="43" w16cid:durableId="1707834155">
    <w:abstractNumId w:val="43"/>
  </w:num>
  <w:num w:numId="44" w16cid:durableId="1993677889">
    <w:abstractNumId w:val="25"/>
  </w:num>
  <w:num w:numId="45" w16cid:durableId="1807239026">
    <w:abstractNumId w:val="18"/>
  </w:num>
  <w:num w:numId="46" w16cid:durableId="622998859">
    <w:abstractNumId w:val="42"/>
  </w:num>
  <w:num w:numId="47" w16cid:durableId="17607131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636AA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E51B2"/>
    <w:rsid w:val="003F0836"/>
    <w:rsid w:val="004052D5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52A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677B"/>
    <w:rsid w:val="008276A7"/>
    <w:rsid w:val="00892FA5"/>
    <w:rsid w:val="008B0BAB"/>
    <w:rsid w:val="008F397D"/>
    <w:rsid w:val="00941721"/>
    <w:rsid w:val="0096437D"/>
    <w:rsid w:val="0099666E"/>
    <w:rsid w:val="009B532F"/>
    <w:rsid w:val="009C4F8A"/>
    <w:rsid w:val="009D2DDC"/>
    <w:rsid w:val="00A20A25"/>
    <w:rsid w:val="00A31727"/>
    <w:rsid w:val="00A330B2"/>
    <w:rsid w:val="00A37DD6"/>
    <w:rsid w:val="00A7772F"/>
    <w:rsid w:val="00A838D3"/>
    <w:rsid w:val="00AD0555"/>
    <w:rsid w:val="00AD69DA"/>
    <w:rsid w:val="00AF185C"/>
    <w:rsid w:val="00B373BB"/>
    <w:rsid w:val="00B412F3"/>
    <w:rsid w:val="00B96C18"/>
    <w:rsid w:val="00BA1832"/>
    <w:rsid w:val="00BA5045"/>
    <w:rsid w:val="00BB5017"/>
    <w:rsid w:val="00BC3DBA"/>
    <w:rsid w:val="00CA546A"/>
    <w:rsid w:val="00CC3AA9"/>
    <w:rsid w:val="00CE0327"/>
    <w:rsid w:val="00CE4112"/>
    <w:rsid w:val="00D0425F"/>
    <w:rsid w:val="00D1555C"/>
    <w:rsid w:val="00D33072"/>
    <w:rsid w:val="00D4779E"/>
    <w:rsid w:val="00D73B2F"/>
    <w:rsid w:val="00DA68C2"/>
    <w:rsid w:val="00DA6B0B"/>
    <w:rsid w:val="00DC7AE4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428AA3AC7D545B38D5CF0E76787DA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501C1D-ADF5-43B6-B875-ADC632966BEA}"/>
      </w:docPartPr>
      <w:docPartBody>
        <w:p w:rsidR="00256179" w:rsidRDefault="00B823A1" w:rsidP="00B823A1">
          <w:pPr>
            <w:pStyle w:val="9428AA3AC7D545B38D5CF0E76787DAC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D8941DC8B9C499CBE2EE78C9D488E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0BB360-8C6E-4A39-826A-3A1F4CD672E7}"/>
      </w:docPartPr>
      <w:docPartBody>
        <w:p w:rsidR="00256179" w:rsidRDefault="00B823A1" w:rsidP="00B823A1">
          <w:pPr>
            <w:pStyle w:val="2D8941DC8B9C499CBE2EE78C9D488E7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D32C7AFAA46402683A900EC47A70D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4CAC94-EB79-41B0-ADAE-02EBCFD31032}"/>
      </w:docPartPr>
      <w:docPartBody>
        <w:p w:rsidR="00256179" w:rsidRDefault="00B823A1" w:rsidP="00B823A1">
          <w:pPr>
            <w:pStyle w:val="BD32C7AFAA46402683A900EC47A70D0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C5B38"/>
    <w:rsid w:val="00256179"/>
    <w:rsid w:val="002D5CE7"/>
    <w:rsid w:val="00326DFE"/>
    <w:rsid w:val="004146AA"/>
    <w:rsid w:val="00551546"/>
    <w:rsid w:val="005B05E9"/>
    <w:rsid w:val="00661C2D"/>
    <w:rsid w:val="008A55C2"/>
    <w:rsid w:val="009A0E5B"/>
    <w:rsid w:val="009F5586"/>
    <w:rsid w:val="00B823A1"/>
    <w:rsid w:val="00BA014D"/>
    <w:rsid w:val="00BF20B2"/>
    <w:rsid w:val="00D13836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823A1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9428AA3AC7D545B38D5CF0E76787DACA">
    <w:name w:val="9428AA3AC7D545B38D5CF0E76787DACA"/>
    <w:rsid w:val="00B823A1"/>
  </w:style>
  <w:style w:type="paragraph" w:customStyle="1" w:styleId="2D8941DC8B9C499CBE2EE78C9D488E77">
    <w:name w:val="2D8941DC8B9C499CBE2EE78C9D488E77"/>
    <w:rsid w:val="00B823A1"/>
  </w:style>
  <w:style w:type="paragraph" w:customStyle="1" w:styleId="BD32C7AFAA46402683A900EC47A70D0B">
    <w:name w:val="BD32C7AFAA46402683A900EC47A70D0B"/>
    <w:rsid w:val="00B82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5</cp:revision>
  <cp:lastPrinted>2009-12-03T13:50:00Z</cp:lastPrinted>
  <dcterms:created xsi:type="dcterms:W3CDTF">2023-04-05T09:09:00Z</dcterms:created>
  <dcterms:modified xsi:type="dcterms:W3CDTF">2023-11-06T09:16:00Z</dcterms:modified>
</cp:coreProperties>
</file>